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82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391"/>
        <w:gridCol w:w="3116"/>
        <w:gridCol w:w="3025"/>
      </w:tblGrid>
      <w:tr w:rsidR="00491A66" w:rsidRPr="007324BD" w:rsidTr="007642AB">
        <w:trPr>
          <w:cantSplit/>
          <w:trHeight w:val="504"/>
          <w:tblHeader/>
        </w:trPr>
        <w:tc>
          <w:tcPr>
            <w:tcW w:w="9532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7642AB" w:rsidRPr="007642AB" w:rsidRDefault="007642AB" w:rsidP="007642AB">
            <w:pPr>
              <w:pStyle w:val="Heading1"/>
            </w:pPr>
            <w:r>
              <w:t>Dunkin divers membership form</w:t>
            </w:r>
          </w:p>
        </w:tc>
      </w:tr>
      <w:tr w:rsidR="00C81188" w:rsidRPr="007324BD" w:rsidTr="007642AB">
        <w:trPr>
          <w:cantSplit/>
          <w:trHeight w:val="288"/>
        </w:trPr>
        <w:tc>
          <w:tcPr>
            <w:tcW w:w="9532" w:type="dxa"/>
            <w:gridSpan w:val="3"/>
            <w:shd w:val="clear" w:color="auto" w:fill="D9D9D9" w:themeFill="background1" w:themeFillShade="D9"/>
            <w:vAlign w:val="center"/>
          </w:tcPr>
          <w:p w:rsidR="00C81188" w:rsidRPr="007324BD" w:rsidRDefault="00C81188" w:rsidP="007642AB">
            <w:pPr>
              <w:pStyle w:val="Heading2"/>
            </w:pPr>
            <w:r w:rsidRPr="007324BD">
              <w:t>Applicant Information</w:t>
            </w:r>
          </w:p>
        </w:tc>
      </w:tr>
      <w:tr w:rsidR="0024648C" w:rsidRPr="007324BD" w:rsidTr="007642AB">
        <w:trPr>
          <w:cantSplit/>
          <w:trHeight w:val="259"/>
        </w:trPr>
        <w:tc>
          <w:tcPr>
            <w:tcW w:w="9532" w:type="dxa"/>
            <w:gridSpan w:val="3"/>
            <w:shd w:val="clear" w:color="auto" w:fill="auto"/>
            <w:vAlign w:val="center"/>
          </w:tcPr>
          <w:p w:rsidR="0024648C" w:rsidRPr="007324BD" w:rsidRDefault="0024648C" w:rsidP="007642AB">
            <w:r w:rsidRPr="007324BD">
              <w:t>Name</w:t>
            </w:r>
            <w:r w:rsidR="001D2340">
              <w:t>:</w:t>
            </w:r>
            <w:bookmarkStart w:id="0" w:name="MembershipForm"/>
            <w:bookmarkEnd w:id="0"/>
          </w:p>
        </w:tc>
      </w:tr>
      <w:tr w:rsidR="00C92FF3" w:rsidRPr="007324BD" w:rsidTr="007642AB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:rsidR="00C81188" w:rsidRPr="007324BD" w:rsidRDefault="00C81188" w:rsidP="007642AB">
            <w:r w:rsidRPr="007324BD">
              <w:t xml:space="preserve">Date </w:t>
            </w:r>
            <w:r w:rsidR="00E33A75" w:rsidRPr="007324BD">
              <w:t xml:space="preserve">of </w:t>
            </w:r>
            <w:r w:rsidR="001D2340">
              <w:t>b</w:t>
            </w:r>
            <w:r w:rsidRPr="007324BD">
              <w:t>irth</w:t>
            </w:r>
            <w:r w:rsidR="001D2340">
              <w:t>: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C81188" w:rsidRPr="007324BD" w:rsidRDefault="007642AB" w:rsidP="007642AB">
            <w:r>
              <w:t>PPS No</w:t>
            </w:r>
            <w:r w:rsidR="001D2340"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C81188" w:rsidRPr="007324BD" w:rsidRDefault="00C81188" w:rsidP="007642AB">
            <w:r w:rsidRPr="007324BD">
              <w:t>Phone</w:t>
            </w:r>
            <w:r w:rsidR="001D2340">
              <w:t>:</w:t>
            </w:r>
          </w:p>
        </w:tc>
      </w:tr>
      <w:tr w:rsidR="00C81188" w:rsidRPr="007324BD" w:rsidTr="007642AB">
        <w:trPr>
          <w:cantSplit/>
          <w:trHeight w:val="259"/>
        </w:trPr>
        <w:tc>
          <w:tcPr>
            <w:tcW w:w="9532" w:type="dxa"/>
            <w:gridSpan w:val="3"/>
            <w:shd w:val="clear" w:color="auto" w:fill="auto"/>
            <w:vAlign w:val="center"/>
          </w:tcPr>
          <w:p w:rsidR="00AE1F72" w:rsidRPr="007324BD" w:rsidRDefault="00AE1F72" w:rsidP="007642AB">
            <w:r w:rsidRPr="007324BD">
              <w:t xml:space="preserve">Current </w:t>
            </w:r>
            <w:r w:rsidR="001D2340">
              <w:t>a</w:t>
            </w:r>
            <w:r w:rsidR="00C81188" w:rsidRPr="007324BD">
              <w:t>ddress</w:t>
            </w:r>
            <w:r w:rsidR="001D2340">
              <w:t>:</w:t>
            </w:r>
          </w:p>
        </w:tc>
      </w:tr>
      <w:tr w:rsidR="00C92FF3" w:rsidRPr="007324BD" w:rsidTr="007642AB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:rsidR="009622B2" w:rsidRPr="007324BD" w:rsidRDefault="009622B2" w:rsidP="007642AB">
            <w:r w:rsidRPr="007324BD">
              <w:t>City</w:t>
            </w:r>
            <w:r w:rsidR="001D2340">
              <w:t>: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9622B2" w:rsidRPr="007324BD" w:rsidRDefault="007642AB" w:rsidP="007642AB">
            <w:r>
              <w:t>County</w:t>
            </w:r>
            <w:r w:rsidR="001D2340"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9622B2" w:rsidRPr="007324BD" w:rsidRDefault="007642AB" w:rsidP="007642AB">
            <w:r>
              <w:t>Post</w:t>
            </w:r>
            <w:r w:rsidR="00900794">
              <w:t xml:space="preserve"> Code</w:t>
            </w:r>
            <w:r w:rsidR="001D2340">
              <w:t>:</w:t>
            </w:r>
          </w:p>
        </w:tc>
      </w:tr>
      <w:tr w:rsidR="009622B2" w:rsidRPr="007324BD" w:rsidTr="007642AB">
        <w:trPr>
          <w:cantSplit/>
          <w:trHeight w:val="288"/>
        </w:trPr>
        <w:tc>
          <w:tcPr>
            <w:tcW w:w="9532" w:type="dxa"/>
            <w:gridSpan w:val="3"/>
            <w:shd w:val="clear" w:color="auto" w:fill="D9D9D9" w:themeFill="background1" w:themeFillShade="D9"/>
            <w:vAlign w:val="center"/>
          </w:tcPr>
          <w:p w:rsidR="009622B2" w:rsidRPr="007324BD" w:rsidRDefault="009622B2" w:rsidP="007642AB">
            <w:pPr>
              <w:pStyle w:val="Heading2"/>
            </w:pPr>
            <w:r w:rsidRPr="007324BD">
              <w:t>Employment Information</w:t>
            </w:r>
          </w:p>
        </w:tc>
      </w:tr>
      <w:tr w:rsidR="0056338C" w:rsidRPr="007324BD" w:rsidTr="007642AB">
        <w:trPr>
          <w:cantSplit/>
          <w:trHeight w:val="259"/>
        </w:trPr>
        <w:tc>
          <w:tcPr>
            <w:tcW w:w="9532" w:type="dxa"/>
            <w:gridSpan w:val="3"/>
            <w:shd w:val="clear" w:color="auto" w:fill="auto"/>
            <w:vAlign w:val="center"/>
          </w:tcPr>
          <w:p w:rsidR="0056338C" w:rsidRPr="007324BD" w:rsidRDefault="000C3395" w:rsidP="007642AB">
            <w:r w:rsidRPr="007324BD">
              <w:t xml:space="preserve">Current </w:t>
            </w:r>
            <w:r w:rsidR="001D2340">
              <w:t>e</w:t>
            </w:r>
            <w:r w:rsidR="0056338C" w:rsidRPr="007324BD">
              <w:t>mployer</w:t>
            </w:r>
            <w:r w:rsidR="001D2340">
              <w:t>:</w:t>
            </w:r>
          </w:p>
        </w:tc>
      </w:tr>
      <w:tr w:rsidR="009C7D71" w:rsidRPr="007324BD" w:rsidTr="007642AB">
        <w:trPr>
          <w:cantSplit/>
          <w:trHeight w:val="259"/>
        </w:trPr>
        <w:tc>
          <w:tcPr>
            <w:tcW w:w="6507" w:type="dxa"/>
            <w:gridSpan w:val="2"/>
            <w:shd w:val="clear" w:color="auto" w:fill="auto"/>
            <w:vAlign w:val="center"/>
          </w:tcPr>
          <w:p w:rsidR="00CB5E53" w:rsidRPr="007324BD" w:rsidRDefault="00CB5E53" w:rsidP="007642AB">
            <w:r w:rsidRPr="007324BD">
              <w:t xml:space="preserve">Employer </w:t>
            </w:r>
            <w:r w:rsidR="001D2340">
              <w:t>a</w:t>
            </w:r>
            <w:r w:rsidRPr="007324BD">
              <w:t>ddress</w:t>
            </w:r>
            <w:r w:rsidR="001D2340"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CB5E53" w:rsidRPr="007324BD" w:rsidRDefault="00CB5E53" w:rsidP="007642AB">
            <w:r w:rsidRPr="007324BD">
              <w:t>How long?</w:t>
            </w:r>
          </w:p>
        </w:tc>
      </w:tr>
      <w:tr w:rsidR="009C7D71" w:rsidRPr="007324BD" w:rsidTr="007642AB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:rsidR="00532E88" w:rsidRPr="007324BD" w:rsidRDefault="00532E88" w:rsidP="007642AB">
            <w:r w:rsidRPr="007324BD">
              <w:t>Phone</w:t>
            </w:r>
            <w:r w:rsidR="001D2340">
              <w:t>: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532E88" w:rsidRPr="007324BD" w:rsidRDefault="00532E88" w:rsidP="007642AB">
            <w:r w:rsidRPr="007324BD">
              <w:t>E-mail</w:t>
            </w:r>
            <w:r w:rsidR="001D2340"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32E88" w:rsidRPr="007324BD" w:rsidRDefault="00532E88" w:rsidP="007642AB">
            <w:r w:rsidRPr="007324BD">
              <w:t>Fax</w:t>
            </w:r>
            <w:r w:rsidR="001D2340">
              <w:t>:</w:t>
            </w:r>
          </w:p>
        </w:tc>
      </w:tr>
      <w:tr w:rsidR="00C92FF3" w:rsidRPr="007324BD" w:rsidTr="007642AB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:rsidR="009622B2" w:rsidRPr="007324BD" w:rsidRDefault="009622B2" w:rsidP="007642AB">
            <w:r w:rsidRPr="007324BD">
              <w:t>City</w:t>
            </w:r>
            <w:r w:rsidR="001D2340">
              <w:t>: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9622B2" w:rsidRPr="007324BD" w:rsidRDefault="007642AB" w:rsidP="007642AB">
            <w:r>
              <w:t>County</w:t>
            </w:r>
            <w:r w:rsidR="001D2340"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9622B2" w:rsidRPr="007324BD" w:rsidRDefault="009622B2" w:rsidP="007642AB">
            <w:r w:rsidRPr="007324BD">
              <w:t>P</w:t>
            </w:r>
            <w:r w:rsidR="007642AB">
              <w:t>ost</w:t>
            </w:r>
            <w:r w:rsidR="00900794">
              <w:t xml:space="preserve"> Code</w:t>
            </w:r>
            <w:r w:rsidR="001D2340">
              <w:t>:</w:t>
            </w:r>
          </w:p>
        </w:tc>
      </w:tr>
      <w:tr w:rsidR="000077BD" w:rsidRPr="007324BD" w:rsidTr="007642AB">
        <w:trPr>
          <w:cantSplit/>
          <w:trHeight w:val="288"/>
        </w:trPr>
        <w:tc>
          <w:tcPr>
            <w:tcW w:w="9532" w:type="dxa"/>
            <w:gridSpan w:val="3"/>
            <w:shd w:val="clear" w:color="auto" w:fill="D9D9D9" w:themeFill="background1" w:themeFillShade="D9"/>
            <w:vAlign w:val="center"/>
          </w:tcPr>
          <w:p w:rsidR="000077BD" w:rsidRPr="007324BD" w:rsidRDefault="000077BD" w:rsidP="007642AB">
            <w:pPr>
              <w:pStyle w:val="Heading2"/>
            </w:pPr>
            <w:r w:rsidRPr="007324BD">
              <w:t>Emergency Contact</w:t>
            </w:r>
          </w:p>
        </w:tc>
      </w:tr>
      <w:tr w:rsidR="00F04B9B" w:rsidRPr="007324BD" w:rsidTr="007642AB">
        <w:trPr>
          <w:cantSplit/>
          <w:trHeight w:val="259"/>
        </w:trPr>
        <w:tc>
          <w:tcPr>
            <w:tcW w:w="9532" w:type="dxa"/>
            <w:gridSpan w:val="3"/>
            <w:shd w:val="clear" w:color="auto" w:fill="auto"/>
            <w:vAlign w:val="center"/>
          </w:tcPr>
          <w:p w:rsidR="00F04B9B" w:rsidRPr="007324BD" w:rsidRDefault="00F04B9B" w:rsidP="007642AB">
            <w:r w:rsidRPr="007324BD">
              <w:t>Name of a relative not residing with you:</w:t>
            </w:r>
          </w:p>
        </w:tc>
      </w:tr>
      <w:tr w:rsidR="00C92FF3" w:rsidRPr="007324BD" w:rsidTr="007642AB">
        <w:trPr>
          <w:cantSplit/>
          <w:trHeight w:val="259"/>
        </w:trPr>
        <w:tc>
          <w:tcPr>
            <w:tcW w:w="6507" w:type="dxa"/>
            <w:gridSpan w:val="2"/>
            <w:shd w:val="clear" w:color="auto" w:fill="auto"/>
            <w:vAlign w:val="center"/>
          </w:tcPr>
          <w:p w:rsidR="00C92FF3" w:rsidRPr="007324BD" w:rsidRDefault="00C92FF3" w:rsidP="007642AB">
            <w:r w:rsidRPr="007324BD">
              <w:t>Address</w:t>
            </w:r>
            <w:r w:rsidR="001D2340"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C92FF3" w:rsidRPr="007324BD" w:rsidRDefault="00C92FF3" w:rsidP="007642AB">
            <w:r w:rsidRPr="007324BD">
              <w:t>Phone</w:t>
            </w:r>
            <w:r w:rsidR="001D2340">
              <w:t>:</w:t>
            </w:r>
          </w:p>
        </w:tc>
      </w:tr>
      <w:tr w:rsidR="00C92FF3" w:rsidRPr="007324BD" w:rsidTr="007642AB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:rsidR="00C92FF3" w:rsidRPr="007324BD" w:rsidRDefault="00C92FF3" w:rsidP="007642AB">
            <w:r w:rsidRPr="007324BD">
              <w:t>City</w:t>
            </w:r>
            <w:r w:rsidR="001D2340">
              <w:t>: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C92FF3" w:rsidRPr="007324BD" w:rsidRDefault="007642AB" w:rsidP="007642AB">
            <w:r>
              <w:t>County</w:t>
            </w:r>
            <w:r w:rsidR="001D2340"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C92FF3" w:rsidRPr="007324BD" w:rsidRDefault="00C92FF3" w:rsidP="007642AB">
            <w:r w:rsidRPr="007324BD">
              <w:t>P</w:t>
            </w:r>
            <w:r w:rsidR="007642AB">
              <w:t>ost</w:t>
            </w:r>
            <w:r w:rsidR="00900794">
              <w:t xml:space="preserve"> Code</w:t>
            </w:r>
            <w:r w:rsidR="001D2340">
              <w:t>:</w:t>
            </w:r>
          </w:p>
        </w:tc>
      </w:tr>
      <w:tr w:rsidR="002C0936" w:rsidRPr="007324BD" w:rsidTr="007642AB">
        <w:trPr>
          <w:cantSplit/>
          <w:trHeight w:val="259"/>
        </w:trPr>
        <w:tc>
          <w:tcPr>
            <w:tcW w:w="9532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2C0936" w:rsidRPr="007324BD" w:rsidRDefault="002C0936" w:rsidP="007642AB">
            <w:r w:rsidRPr="007324BD">
              <w:t>Relationship</w:t>
            </w:r>
            <w:r w:rsidR="001D2340">
              <w:t>:</w:t>
            </w:r>
          </w:p>
        </w:tc>
      </w:tr>
      <w:tr w:rsidR="00D461ED" w:rsidRPr="007324BD" w:rsidTr="007642AB">
        <w:trPr>
          <w:cantSplit/>
          <w:trHeight w:val="288"/>
        </w:trPr>
        <w:tc>
          <w:tcPr>
            <w:tcW w:w="9532" w:type="dxa"/>
            <w:gridSpan w:val="3"/>
            <w:shd w:val="clear" w:color="auto" w:fill="D9D9D9" w:themeFill="background1" w:themeFillShade="D9"/>
            <w:vAlign w:val="center"/>
          </w:tcPr>
          <w:p w:rsidR="00D461ED" w:rsidRPr="00BC0F25" w:rsidRDefault="000077BD" w:rsidP="007642AB">
            <w:pPr>
              <w:pStyle w:val="Heading2"/>
            </w:pPr>
            <w:r w:rsidRPr="00BC0F25">
              <w:t>Spouse</w:t>
            </w:r>
            <w:r w:rsidR="00D461ED" w:rsidRPr="00BC0F25">
              <w:t xml:space="preserve"> Information</w:t>
            </w:r>
            <w:r w:rsidRPr="00BC0F25">
              <w:t xml:space="preserve"> if </w:t>
            </w:r>
            <w:r w:rsidR="00F242E0" w:rsidRPr="00BC0F25">
              <w:t>joint membership</w:t>
            </w:r>
          </w:p>
        </w:tc>
      </w:tr>
      <w:tr w:rsidR="00EB52A5" w:rsidRPr="007324BD" w:rsidTr="007642AB">
        <w:trPr>
          <w:cantSplit/>
          <w:trHeight w:val="259"/>
        </w:trPr>
        <w:tc>
          <w:tcPr>
            <w:tcW w:w="9532" w:type="dxa"/>
            <w:gridSpan w:val="3"/>
            <w:shd w:val="clear" w:color="auto" w:fill="auto"/>
            <w:vAlign w:val="center"/>
          </w:tcPr>
          <w:p w:rsidR="00EB52A5" w:rsidRPr="007324BD" w:rsidRDefault="00EB52A5" w:rsidP="007642AB">
            <w:r w:rsidRPr="007324BD">
              <w:t>Name</w:t>
            </w:r>
            <w:r w:rsidR="001D2340">
              <w:t>:</w:t>
            </w:r>
          </w:p>
        </w:tc>
      </w:tr>
      <w:tr w:rsidR="009C7D71" w:rsidRPr="007324BD" w:rsidTr="007642AB">
        <w:trPr>
          <w:cantSplit/>
          <w:trHeight w:val="259"/>
        </w:trPr>
        <w:tc>
          <w:tcPr>
            <w:tcW w:w="3391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B52A5" w:rsidRPr="007324BD" w:rsidRDefault="007642AB" w:rsidP="007642AB">
            <w:r>
              <w:t>Membership No</w:t>
            </w:r>
            <w:r>
              <w:t>:</w:t>
            </w:r>
          </w:p>
        </w:tc>
        <w:tc>
          <w:tcPr>
            <w:tcW w:w="3116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B52A5" w:rsidRPr="007324BD" w:rsidRDefault="007642AB" w:rsidP="007642AB">
            <w:r w:rsidRPr="007324BD">
              <w:t xml:space="preserve">Date of </w:t>
            </w:r>
            <w:r>
              <w:t>b</w:t>
            </w:r>
            <w:r w:rsidRPr="007324BD">
              <w:t>irth</w:t>
            </w:r>
            <w:r>
              <w:t>:</w:t>
            </w:r>
          </w:p>
        </w:tc>
        <w:tc>
          <w:tcPr>
            <w:tcW w:w="3025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B52A5" w:rsidRPr="007324BD" w:rsidRDefault="00EB52A5" w:rsidP="007642AB">
            <w:r w:rsidRPr="007324BD">
              <w:t>Phone</w:t>
            </w:r>
            <w:r w:rsidR="001D2340">
              <w:t>:</w:t>
            </w:r>
          </w:p>
        </w:tc>
      </w:tr>
      <w:tr w:rsidR="00415F5F" w:rsidRPr="007324BD" w:rsidTr="007642AB">
        <w:trPr>
          <w:cantSplit/>
          <w:trHeight w:val="288"/>
        </w:trPr>
        <w:tc>
          <w:tcPr>
            <w:tcW w:w="9532" w:type="dxa"/>
            <w:gridSpan w:val="3"/>
            <w:shd w:val="clear" w:color="auto" w:fill="D9D9D9" w:themeFill="background1" w:themeFillShade="D9"/>
            <w:vAlign w:val="center"/>
          </w:tcPr>
          <w:p w:rsidR="00415F5F" w:rsidRPr="007324BD" w:rsidRDefault="000077BD" w:rsidP="007642AB">
            <w:pPr>
              <w:pStyle w:val="Heading2"/>
            </w:pPr>
            <w:r w:rsidRPr="007324BD">
              <w:t>References</w:t>
            </w:r>
          </w:p>
        </w:tc>
      </w:tr>
      <w:tr w:rsidR="009C7D71" w:rsidRPr="007324BD" w:rsidTr="007642AB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:rsidR="000077BD" w:rsidRPr="007324BD" w:rsidRDefault="000077BD" w:rsidP="007642AB">
            <w:r w:rsidRPr="007324BD">
              <w:t>Name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0077BD" w:rsidRPr="007324BD" w:rsidRDefault="000077BD" w:rsidP="007642AB">
            <w:r w:rsidRPr="007324BD">
              <w:t>Address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0077BD" w:rsidRPr="007324BD" w:rsidRDefault="000077BD" w:rsidP="007642AB">
            <w:r w:rsidRPr="007324BD">
              <w:t>Phone</w:t>
            </w:r>
          </w:p>
        </w:tc>
      </w:tr>
      <w:tr w:rsidR="009C7D71" w:rsidRPr="007324BD" w:rsidTr="007642AB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:rsidR="000077BD" w:rsidRPr="007324BD" w:rsidRDefault="000077BD" w:rsidP="007642AB"/>
        </w:tc>
        <w:tc>
          <w:tcPr>
            <w:tcW w:w="3116" w:type="dxa"/>
            <w:shd w:val="clear" w:color="auto" w:fill="auto"/>
            <w:vAlign w:val="center"/>
          </w:tcPr>
          <w:p w:rsidR="000077BD" w:rsidRPr="007324BD" w:rsidRDefault="000077BD" w:rsidP="007642AB"/>
        </w:tc>
        <w:tc>
          <w:tcPr>
            <w:tcW w:w="3025" w:type="dxa"/>
            <w:shd w:val="clear" w:color="auto" w:fill="auto"/>
            <w:vAlign w:val="center"/>
          </w:tcPr>
          <w:p w:rsidR="000077BD" w:rsidRPr="007324BD" w:rsidRDefault="000077BD" w:rsidP="007642AB"/>
        </w:tc>
      </w:tr>
      <w:tr w:rsidR="009C7D71" w:rsidRPr="007324BD" w:rsidTr="007642AB">
        <w:trPr>
          <w:cantSplit/>
          <w:trHeight w:val="259"/>
        </w:trPr>
        <w:tc>
          <w:tcPr>
            <w:tcW w:w="3391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0077BD" w:rsidRPr="007324BD" w:rsidRDefault="000077BD" w:rsidP="007642AB"/>
        </w:tc>
        <w:tc>
          <w:tcPr>
            <w:tcW w:w="3116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0077BD" w:rsidRPr="007324BD" w:rsidRDefault="000077BD" w:rsidP="007642AB"/>
        </w:tc>
        <w:tc>
          <w:tcPr>
            <w:tcW w:w="3025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0077BD" w:rsidRPr="007324BD" w:rsidRDefault="000077BD" w:rsidP="007642AB"/>
        </w:tc>
      </w:tr>
      <w:tr w:rsidR="005314CE" w:rsidRPr="007324BD" w:rsidTr="007642AB">
        <w:trPr>
          <w:cantSplit/>
          <w:trHeight w:val="288"/>
        </w:trPr>
        <w:tc>
          <w:tcPr>
            <w:tcW w:w="9532" w:type="dxa"/>
            <w:gridSpan w:val="3"/>
            <w:shd w:val="clear" w:color="auto" w:fill="D9D9D9" w:themeFill="background1" w:themeFillShade="D9"/>
            <w:vAlign w:val="center"/>
          </w:tcPr>
          <w:p w:rsidR="005314CE" w:rsidRPr="007324BD" w:rsidRDefault="005314CE" w:rsidP="007642AB">
            <w:pPr>
              <w:pStyle w:val="Heading2"/>
            </w:pPr>
            <w:r>
              <w:t>Signatures</w:t>
            </w:r>
          </w:p>
        </w:tc>
      </w:tr>
      <w:tr w:rsidR="005D4280" w:rsidRPr="007324BD" w:rsidTr="007642AB">
        <w:trPr>
          <w:cantSplit/>
          <w:trHeight w:val="576"/>
        </w:trPr>
        <w:tc>
          <w:tcPr>
            <w:tcW w:w="9532" w:type="dxa"/>
            <w:gridSpan w:val="3"/>
            <w:shd w:val="clear" w:color="auto" w:fill="auto"/>
            <w:vAlign w:val="center"/>
          </w:tcPr>
          <w:p w:rsidR="005D4280" w:rsidRPr="007324BD" w:rsidRDefault="005D4280" w:rsidP="007642AB">
            <w:r w:rsidRPr="007324BD">
              <w:t xml:space="preserve">I authorize the </w:t>
            </w:r>
            <w:r w:rsidR="000077BD" w:rsidRPr="007324BD">
              <w:t>verification of</w:t>
            </w:r>
            <w:r w:rsidRPr="007324BD">
              <w:t xml:space="preserve"> the information provided on this form as to my credit and employment</w:t>
            </w:r>
            <w:r w:rsidR="000077BD" w:rsidRPr="007324BD">
              <w:t>. I have received a copy of this application</w:t>
            </w:r>
            <w:r w:rsidR="00E33A75" w:rsidRPr="007324BD">
              <w:t>.</w:t>
            </w:r>
          </w:p>
        </w:tc>
      </w:tr>
      <w:tr w:rsidR="005D4280" w:rsidRPr="007324BD" w:rsidTr="007642AB">
        <w:trPr>
          <w:cantSplit/>
          <w:trHeight w:val="259"/>
        </w:trPr>
        <w:tc>
          <w:tcPr>
            <w:tcW w:w="6507" w:type="dxa"/>
            <w:gridSpan w:val="2"/>
            <w:shd w:val="clear" w:color="auto" w:fill="auto"/>
            <w:vAlign w:val="center"/>
          </w:tcPr>
          <w:p w:rsidR="005D4280" w:rsidRPr="007324BD" w:rsidRDefault="005D4280" w:rsidP="007642AB">
            <w:r w:rsidRPr="007324BD">
              <w:t xml:space="preserve">Signature of </w:t>
            </w:r>
            <w:r w:rsidR="001D2340">
              <w:t>a</w:t>
            </w:r>
            <w:r w:rsidRPr="007324BD">
              <w:t>pplicant</w:t>
            </w:r>
            <w:r w:rsidR="001D2340"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D4280" w:rsidRPr="007324BD" w:rsidRDefault="005D4280" w:rsidP="007642AB">
            <w:r w:rsidRPr="007324BD">
              <w:t>Date</w:t>
            </w:r>
            <w:r w:rsidR="001D2340">
              <w:t>:</w:t>
            </w:r>
          </w:p>
        </w:tc>
      </w:tr>
      <w:tr w:rsidR="005D4280" w:rsidRPr="007324BD" w:rsidTr="007642AB">
        <w:trPr>
          <w:cantSplit/>
          <w:trHeight w:val="259"/>
        </w:trPr>
        <w:tc>
          <w:tcPr>
            <w:tcW w:w="6507" w:type="dxa"/>
            <w:gridSpan w:val="2"/>
            <w:shd w:val="clear" w:color="auto" w:fill="auto"/>
            <w:vAlign w:val="center"/>
          </w:tcPr>
          <w:p w:rsidR="005D4280" w:rsidRPr="007324BD" w:rsidRDefault="000077BD" w:rsidP="007642AB">
            <w:r w:rsidRPr="007324BD">
              <w:t xml:space="preserve">Signature of </w:t>
            </w:r>
            <w:r w:rsidR="001D2340">
              <w:t>spouse</w:t>
            </w:r>
            <w:r w:rsidR="00032E90" w:rsidRPr="007324BD">
              <w:t xml:space="preserve"> </w:t>
            </w:r>
            <w:r w:rsidR="001D2340" w:rsidRPr="000E2704">
              <w:rPr>
                <w:rStyle w:val="ItalicsChar"/>
              </w:rPr>
              <w:t>(</w:t>
            </w:r>
            <w:r w:rsidR="00032E90" w:rsidRPr="005314CE">
              <w:rPr>
                <w:rStyle w:val="ItalicsChar"/>
              </w:rPr>
              <w:t xml:space="preserve">only if for a joint </w:t>
            </w:r>
            <w:r w:rsidR="00032E90" w:rsidRPr="000E2704">
              <w:rPr>
                <w:rStyle w:val="ItalicsChar"/>
              </w:rPr>
              <w:t>membership</w:t>
            </w:r>
            <w:r w:rsidR="001D2340" w:rsidRPr="000E2704">
              <w:rPr>
                <w:rStyle w:val="ItalicsChar"/>
              </w:rPr>
              <w:t>)</w:t>
            </w:r>
            <w:r w:rsidR="001D2340">
              <w:rPr>
                <w:rStyle w:val="ItalicsChar"/>
              </w:rPr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D4280" w:rsidRPr="007324BD" w:rsidRDefault="005D4280" w:rsidP="007642AB">
            <w:r w:rsidRPr="007324BD">
              <w:t>Date</w:t>
            </w:r>
            <w:r w:rsidR="001D2340">
              <w:t>:</w:t>
            </w:r>
          </w:p>
        </w:tc>
      </w:tr>
    </w:tbl>
    <w:p w:rsidR="00415F5F" w:rsidRPr="007324BD" w:rsidRDefault="00D10508" w:rsidP="009C7D71">
      <w:bookmarkStart w:id="1" w:name="_GoBack"/>
      <w:bookmarkEnd w:id="1"/>
      <w:r>
        <w:rPr>
          <w:noProof/>
          <w:lang w:val="en-IE" w:eastAsia="en-IE"/>
        </w:rPr>
        <w:drawing>
          <wp:anchor distT="0" distB="0" distL="114300" distR="114300" simplePos="0" relativeHeight="251661312" behindDoc="0" locked="0" layoutInCell="1" allowOverlap="1" wp14:anchorId="58756618" wp14:editId="2ADA8834">
            <wp:simplePos x="0" y="0"/>
            <wp:positionH relativeFrom="column">
              <wp:posOffset>5049809</wp:posOffset>
            </wp:positionH>
            <wp:positionV relativeFrom="paragraph">
              <wp:posOffset>124460</wp:posOffset>
            </wp:positionV>
            <wp:extent cx="952500" cy="714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uba_dive_md_clr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2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124460</wp:posOffset>
            </wp:positionV>
            <wp:extent cx="952500" cy="714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uba_dive_md_clr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5F5F" w:rsidRPr="007324BD" w:rsidSect="00400969">
      <w:foot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564" w:rsidRDefault="00F21564">
      <w:r>
        <w:separator/>
      </w:r>
    </w:p>
  </w:endnote>
  <w:endnote w:type="continuationSeparator" w:id="0">
    <w:p w:rsidR="00F21564" w:rsidRDefault="00F2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704" w:rsidRDefault="000E2704" w:rsidP="00EB52A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564" w:rsidRDefault="00F21564">
      <w:r>
        <w:separator/>
      </w:r>
    </w:p>
  </w:footnote>
  <w:footnote w:type="continuationSeparator" w:id="0">
    <w:p w:rsidR="00F21564" w:rsidRDefault="00F21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2AB"/>
    <w:rsid w:val="000077BD"/>
    <w:rsid w:val="00017DD1"/>
    <w:rsid w:val="00032E90"/>
    <w:rsid w:val="000332AD"/>
    <w:rsid w:val="000447ED"/>
    <w:rsid w:val="00085333"/>
    <w:rsid w:val="000C0676"/>
    <w:rsid w:val="000C3395"/>
    <w:rsid w:val="000E2704"/>
    <w:rsid w:val="0011649E"/>
    <w:rsid w:val="0016303A"/>
    <w:rsid w:val="00190F40"/>
    <w:rsid w:val="001D2340"/>
    <w:rsid w:val="001F7A95"/>
    <w:rsid w:val="00240AF1"/>
    <w:rsid w:val="0024648C"/>
    <w:rsid w:val="002602F0"/>
    <w:rsid w:val="002C0936"/>
    <w:rsid w:val="00326F1B"/>
    <w:rsid w:val="00384215"/>
    <w:rsid w:val="003C4E60"/>
    <w:rsid w:val="00400969"/>
    <w:rsid w:val="004035E6"/>
    <w:rsid w:val="00415F5F"/>
    <w:rsid w:val="0042038C"/>
    <w:rsid w:val="00461DCB"/>
    <w:rsid w:val="00491A66"/>
    <w:rsid w:val="004B66C1"/>
    <w:rsid w:val="004D64E0"/>
    <w:rsid w:val="005314CE"/>
    <w:rsid w:val="00532E88"/>
    <w:rsid w:val="005360D4"/>
    <w:rsid w:val="0054754E"/>
    <w:rsid w:val="0056338C"/>
    <w:rsid w:val="00574303"/>
    <w:rsid w:val="005D4280"/>
    <w:rsid w:val="005F422F"/>
    <w:rsid w:val="00616028"/>
    <w:rsid w:val="006638AD"/>
    <w:rsid w:val="00671993"/>
    <w:rsid w:val="00682713"/>
    <w:rsid w:val="00722DE8"/>
    <w:rsid w:val="007324BD"/>
    <w:rsid w:val="00733AC6"/>
    <w:rsid w:val="007344B3"/>
    <w:rsid w:val="007352E9"/>
    <w:rsid w:val="007543A4"/>
    <w:rsid w:val="007642AB"/>
    <w:rsid w:val="00770EEA"/>
    <w:rsid w:val="007E3D81"/>
    <w:rsid w:val="00850FE1"/>
    <w:rsid w:val="008658E6"/>
    <w:rsid w:val="00884CA6"/>
    <w:rsid w:val="00887861"/>
    <w:rsid w:val="00900794"/>
    <w:rsid w:val="00932D09"/>
    <w:rsid w:val="009622B2"/>
    <w:rsid w:val="009C7D71"/>
    <w:rsid w:val="009F58BB"/>
    <w:rsid w:val="00A41E64"/>
    <w:rsid w:val="00A4373B"/>
    <w:rsid w:val="00A83D5E"/>
    <w:rsid w:val="00AE1F72"/>
    <w:rsid w:val="00B04903"/>
    <w:rsid w:val="00B12708"/>
    <w:rsid w:val="00B41C69"/>
    <w:rsid w:val="00B96D9F"/>
    <w:rsid w:val="00BB32D8"/>
    <w:rsid w:val="00BC0F25"/>
    <w:rsid w:val="00BE09D6"/>
    <w:rsid w:val="00C10FF1"/>
    <w:rsid w:val="00C30E55"/>
    <w:rsid w:val="00C5090B"/>
    <w:rsid w:val="00C63324"/>
    <w:rsid w:val="00C81188"/>
    <w:rsid w:val="00C92FF3"/>
    <w:rsid w:val="00CB5E53"/>
    <w:rsid w:val="00CC6A22"/>
    <w:rsid w:val="00CC7CB7"/>
    <w:rsid w:val="00D02133"/>
    <w:rsid w:val="00D10508"/>
    <w:rsid w:val="00D21FCD"/>
    <w:rsid w:val="00D34CBE"/>
    <w:rsid w:val="00D461ED"/>
    <w:rsid w:val="00D53D61"/>
    <w:rsid w:val="00D66A94"/>
    <w:rsid w:val="00DA5F94"/>
    <w:rsid w:val="00DC6437"/>
    <w:rsid w:val="00DD2A14"/>
    <w:rsid w:val="00DF1BA0"/>
    <w:rsid w:val="00E33A75"/>
    <w:rsid w:val="00E33DC8"/>
    <w:rsid w:val="00E630EB"/>
    <w:rsid w:val="00E75AE6"/>
    <w:rsid w:val="00E80215"/>
    <w:rsid w:val="00E86C49"/>
    <w:rsid w:val="00EA353A"/>
    <w:rsid w:val="00EB52A5"/>
    <w:rsid w:val="00EC655E"/>
    <w:rsid w:val="00EE33CA"/>
    <w:rsid w:val="00F04B9B"/>
    <w:rsid w:val="00F0626A"/>
    <w:rsid w:val="00F149CC"/>
    <w:rsid w:val="00F21564"/>
    <w:rsid w:val="00F242E0"/>
    <w:rsid w:val="00F46364"/>
    <w:rsid w:val="00F7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C646F1-DF8F-4A8A-BC78-12A4EB38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969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agh\AppData\Roaming\Microsoft\Templates\Membership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133FFAA-C3C8-4337-A182-5E397BA2E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 form.dotx</Template>
  <TotalTime>14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Daragh Walshe</dc:creator>
  <cp:keywords/>
  <cp:lastModifiedBy>daragh</cp:lastModifiedBy>
  <cp:revision>2</cp:revision>
  <cp:lastPrinted>2004-01-19T19:27:00Z</cp:lastPrinted>
  <dcterms:created xsi:type="dcterms:W3CDTF">2014-10-26T21:44:00Z</dcterms:created>
  <dcterms:modified xsi:type="dcterms:W3CDTF">2014-10-27T03:42:00Z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